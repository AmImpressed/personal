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452B" w14:textId="316D5FD5" w:rsidR="00F70DB0" w:rsidRDefault="00F70DB0">
      <w:r>
        <w:t xml:space="preserve">Git Hub Personal Access Token: </w:t>
      </w:r>
      <w:r w:rsidRPr="00F70DB0">
        <w:t>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</w:t>
      </w:r>
    </w:p>
    <w:p w14:paraId="1D294B8E" w14:textId="2541FA2D" w:rsidR="00A9204E" w:rsidRDefault="008D61AC">
      <w:r>
        <w:t>Useful links for HTML, CSS, and Java Script:</w:t>
      </w:r>
    </w:p>
    <w:p w14:paraId="149B0D18" w14:textId="560F566F" w:rsidR="008D61AC" w:rsidRDefault="008D61AC">
      <w:hyperlink r:id="rId8" w:history="1">
        <w:r w:rsidRPr="00F81377">
          <w:rPr>
            <w:rStyle w:val="Hyperlink"/>
          </w:rPr>
          <w:t>https://info.cern.ch/hypertext/WWW/TheProject.html</w:t>
        </w:r>
      </w:hyperlink>
    </w:p>
    <w:p w14:paraId="46EC534F" w14:textId="77777777" w:rsidR="00F061F0" w:rsidRDefault="00F061F0"/>
    <w:p w14:paraId="4157ABDF" w14:textId="2BF00A3F" w:rsidR="008D61AC" w:rsidRDefault="008D61AC">
      <w:hyperlink r:id="rId9" w:anchor="validate_by_upload" w:history="1">
        <w:r w:rsidRPr="008D61AC">
          <w:rPr>
            <w:rStyle w:val="Hyperlink"/>
          </w:rPr>
          <w:t>The W3C Markup Validation Service</w:t>
        </w:r>
      </w:hyperlink>
    </w:p>
    <w:p w14:paraId="25180B7E" w14:textId="77777777" w:rsidR="00BB0400" w:rsidRDefault="00BB0400"/>
    <w:p w14:paraId="7CA2C1C7" w14:textId="29F10E6F" w:rsidR="008D61AC" w:rsidRDefault="00550A55">
      <w:hyperlink r:id="rId10" w:history="1">
        <w:r w:rsidRPr="00556EC5">
          <w:rPr>
            <w:rStyle w:val="Hyperlink"/>
          </w:rPr>
          <w:t>https://www.csszengarden.com/214/</w:t>
        </w:r>
      </w:hyperlink>
    </w:p>
    <w:p w14:paraId="5784E715" w14:textId="77777777" w:rsidR="00F061F0" w:rsidRDefault="00F061F0"/>
    <w:p w14:paraId="4AF6F18F" w14:textId="0CEC711E" w:rsidR="008D61AC" w:rsidRDefault="007E4B2C">
      <w:hyperlink r:id="rId11" w:history="1">
        <w:r w:rsidRPr="00D00AD2">
          <w:rPr>
            <w:rStyle w:val="Hyperlink"/>
          </w:rPr>
          <w:t>https://www.iana.org/assignments/message-headers/message-headers.xhtml</w:t>
        </w:r>
      </w:hyperlink>
    </w:p>
    <w:p w14:paraId="7FA40424" w14:textId="77777777" w:rsidR="00F061F0" w:rsidRDefault="00F061F0"/>
    <w:p w14:paraId="2FEBE1EB" w14:textId="56581673" w:rsidR="007E4B2C" w:rsidRDefault="00B319B5">
      <w:hyperlink r:id="rId12" w:history="1">
        <w:r w:rsidRPr="007C23B6">
          <w:rPr>
            <w:rStyle w:val="Hyperlink"/>
          </w:rPr>
          <w:t>https://movingtohttps.com/</w:t>
        </w:r>
      </w:hyperlink>
    </w:p>
    <w:p w14:paraId="750F8174" w14:textId="77777777" w:rsidR="00F061F0" w:rsidRDefault="00F061F0"/>
    <w:p w14:paraId="2516E95E" w14:textId="3400BE52" w:rsidR="00B319B5" w:rsidRDefault="00B319B5">
      <w:hyperlink r:id="rId13" w:history="1">
        <w:r w:rsidRPr="007C23B6">
          <w:rPr>
            <w:rStyle w:val="Hyperlink"/>
          </w:rPr>
          <w:t>https://developer.mozilla.org/en-US/docs/Web/HTTP/Status</w:t>
        </w:r>
      </w:hyperlink>
    </w:p>
    <w:p w14:paraId="11A30A19" w14:textId="77777777" w:rsidR="00F061F0" w:rsidRDefault="00F061F0"/>
    <w:p w14:paraId="25F25F3A" w14:textId="62FF4CC3" w:rsidR="00B319B5" w:rsidRDefault="00B319B5">
      <w:hyperlink r:id="rId14" w:history="1">
        <w:r w:rsidRPr="007C23B6">
          <w:rPr>
            <w:rStyle w:val="Hyperlink"/>
          </w:rPr>
          <w:t>https://developer.mozilla.org/en-US/docs/Web/HTTP/Headers/ETag</w:t>
        </w:r>
      </w:hyperlink>
    </w:p>
    <w:p w14:paraId="0D0813A9" w14:textId="77777777" w:rsidR="00F061F0" w:rsidRDefault="00F061F0"/>
    <w:p w14:paraId="2C2804EA" w14:textId="37CEA140" w:rsidR="00B319B5" w:rsidRDefault="00466673">
      <w:hyperlink r:id="rId15" w:history="1">
        <w:r w:rsidRPr="007C23B6">
          <w:rPr>
            <w:rStyle w:val="Hyperlink"/>
          </w:rPr>
          <w:t>https://developer.mozilla.org/en-US/docs/Web/CSS</w:t>
        </w:r>
      </w:hyperlink>
    </w:p>
    <w:p w14:paraId="7D06813F" w14:textId="77777777" w:rsidR="00F061F0" w:rsidRDefault="00F061F0"/>
    <w:p w14:paraId="687706D6" w14:textId="5642304B" w:rsidR="00466673" w:rsidRDefault="0011618A">
      <w:hyperlink r:id="rId16" w:history="1">
        <w:r w:rsidRPr="00621926">
          <w:rPr>
            <w:rStyle w:val="Hyperlink"/>
          </w:rPr>
          <w:t>https://developer.mozilla.org/en-US/docs/Web/HTML/Quirks_Mode_and_Standards_Mode</w:t>
        </w:r>
      </w:hyperlink>
    </w:p>
    <w:p w14:paraId="7D6C9910" w14:textId="77777777" w:rsidR="00F061F0" w:rsidRDefault="00F061F0"/>
    <w:p w14:paraId="23541682" w14:textId="760E62A5" w:rsidR="0011618A" w:rsidRDefault="0011618A">
      <w:hyperlink r:id="rId17" w:history="1">
        <w:r w:rsidRPr="00621926">
          <w:rPr>
            <w:rStyle w:val="Hyperlink"/>
          </w:rPr>
          <w:t>https://www.w3schools.com/html/default.asp</w:t>
        </w:r>
      </w:hyperlink>
    </w:p>
    <w:p w14:paraId="08CE8583" w14:textId="77777777" w:rsidR="00F061F0" w:rsidRDefault="00F061F0"/>
    <w:p w14:paraId="1D655E62" w14:textId="747E324E" w:rsidR="0011618A" w:rsidRDefault="0011618A">
      <w:hyperlink r:id="rId18" w:history="1">
        <w:r w:rsidRPr="00621926">
          <w:rPr>
            <w:rStyle w:val="Hyperlink"/>
          </w:rPr>
          <w:t>https://www.w3schools.com/html/html_charset.asp</w:t>
        </w:r>
      </w:hyperlink>
    </w:p>
    <w:p w14:paraId="2932AE3F" w14:textId="77777777" w:rsidR="0011618A" w:rsidRDefault="0011618A"/>
    <w:p w14:paraId="1B8E44BC" w14:textId="0586BFA4" w:rsidR="007227CF" w:rsidRDefault="007227CF">
      <w:hyperlink r:id="rId19" w:history="1">
        <w:r w:rsidRPr="00944658">
          <w:rPr>
            <w:rStyle w:val="Hyperlink"/>
          </w:rPr>
          <w:t>https://www.w3schools.com/icons/default.asp</w:t>
        </w:r>
      </w:hyperlink>
    </w:p>
    <w:p w14:paraId="52823708" w14:textId="77777777" w:rsidR="007227CF" w:rsidRDefault="007227CF"/>
    <w:p w14:paraId="66228463" w14:textId="63682F17" w:rsidR="007227CF" w:rsidRDefault="00BE3857">
      <w:hyperlink r:id="rId20" w:history="1">
        <w:r w:rsidRPr="00944658">
          <w:rPr>
            <w:rStyle w:val="Hyperlink"/>
          </w:rPr>
          <w:t>https://www.w3schools.com/html/html_lists.asp</w:t>
        </w:r>
      </w:hyperlink>
    </w:p>
    <w:p w14:paraId="08CF4C3A" w14:textId="77777777" w:rsidR="00BE3857" w:rsidRDefault="00BE3857"/>
    <w:p w14:paraId="145B36BA" w14:textId="6F916935" w:rsidR="00BE3857" w:rsidRDefault="00BB0400">
      <w:hyperlink r:id="rId21" w:history="1">
        <w:r w:rsidRPr="00C350B7">
          <w:rPr>
            <w:rStyle w:val="Hyperlink"/>
          </w:rPr>
          <w:t>https://www.w3schools.com/html/html_tables.asp</w:t>
        </w:r>
      </w:hyperlink>
    </w:p>
    <w:p w14:paraId="5EFAD0C5" w14:textId="77777777" w:rsidR="00BB0400" w:rsidRDefault="00BB0400"/>
    <w:p w14:paraId="65356CBF" w14:textId="0D8498DD" w:rsidR="00BB0400" w:rsidRDefault="00BB0400">
      <w:hyperlink r:id="rId22" w:history="1">
        <w:r w:rsidRPr="00C350B7">
          <w:rPr>
            <w:rStyle w:val="Hyperlink"/>
          </w:rPr>
          <w:t>https://www.w3.org/WAI/tutorials/tables/two-headers/</w:t>
        </w:r>
      </w:hyperlink>
    </w:p>
    <w:p w14:paraId="1BBFB5F6" w14:textId="77777777" w:rsidR="00BB0400" w:rsidRDefault="00BB0400"/>
    <w:p w14:paraId="65111DAC" w14:textId="79C03091" w:rsidR="00BB0400" w:rsidRDefault="00550A55">
      <w:hyperlink r:id="rId23" w:history="1">
        <w:r w:rsidRPr="00556EC5">
          <w:rPr>
            <w:rStyle w:val="Hyperlink"/>
          </w:rPr>
          <w:t>https://www.w3schools.com/html/html_images.asp</w:t>
        </w:r>
      </w:hyperlink>
    </w:p>
    <w:p w14:paraId="2D8F7EF1" w14:textId="77777777" w:rsidR="00550A55" w:rsidRDefault="00550A55"/>
    <w:p w14:paraId="25861B36" w14:textId="01277593" w:rsidR="00550A55" w:rsidRDefault="00550A55">
      <w:hyperlink r:id="rId24" w:history="1">
        <w:r w:rsidRPr="00556EC5">
          <w:rPr>
            <w:rStyle w:val="Hyperlink"/>
          </w:rPr>
          <w:t>https://developers.google.com/speed/webp</w:t>
        </w:r>
      </w:hyperlink>
    </w:p>
    <w:p w14:paraId="6BC2426B" w14:textId="77777777" w:rsidR="00550A55" w:rsidRDefault="00550A55"/>
    <w:p w14:paraId="4A1E81B7" w14:textId="7AF79FB1" w:rsidR="00550A55" w:rsidRDefault="00550A55">
      <w:hyperlink r:id="rId25" w:history="1">
        <w:r w:rsidRPr="00556EC5">
          <w:rPr>
            <w:rStyle w:val="Hyperlink"/>
          </w:rPr>
          <w:t>https://jakearchibald.com/2020/avif-has-landed/</w:t>
        </w:r>
      </w:hyperlink>
    </w:p>
    <w:p w14:paraId="38FB33DD" w14:textId="77777777" w:rsidR="00550A55" w:rsidRDefault="00550A55"/>
    <w:p w14:paraId="16C89DD6" w14:textId="361A7113" w:rsidR="00550A55" w:rsidRDefault="00550A55">
      <w:hyperlink r:id="rId26" w:history="1">
        <w:r w:rsidRPr="00556EC5">
          <w:rPr>
            <w:rStyle w:val="Hyperlink"/>
          </w:rPr>
          <w:t>https://www.w3schools.com/html/html_favicon.asp</w:t>
        </w:r>
      </w:hyperlink>
    </w:p>
    <w:p w14:paraId="475F0B44" w14:textId="77777777" w:rsidR="00550A55" w:rsidRDefault="00550A55"/>
    <w:p w14:paraId="7E281500" w14:textId="77777777" w:rsidR="00550A55" w:rsidRDefault="00550A55"/>
    <w:sectPr w:rsidR="0055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6169887">
    <w:abstractNumId w:val="19"/>
  </w:num>
  <w:num w:numId="2" w16cid:durableId="619920623">
    <w:abstractNumId w:val="12"/>
  </w:num>
  <w:num w:numId="3" w16cid:durableId="1173643670">
    <w:abstractNumId w:val="10"/>
  </w:num>
  <w:num w:numId="4" w16cid:durableId="1724790622">
    <w:abstractNumId w:val="21"/>
  </w:num>
  <w:num w:numId="5" w16cid:durableId="242684938">
    <w:abstractNumId w:val="13"/>
  </w:num>
  <w:num w:numId="6" w16cid:durableId="1586189886">
    <w:abstractNumId w:val="16"/>
  </w:num>
  <w:num w:numId="7" w16cid:durableId="403643974">
    <w:abstractNumId w:val="18"/>
  </w:num>
  <w:num w:numId="8" w16cid:durableId="1998682198">
    <w:abstractNumId w:val="9"/>
  </w:num>
  <w:num w:numId="9" w16cid:durableId="1077485037">
    <w:abstractNumId w:val="7"/>
  </w:num>
  <w:num w:numId="10" w16cid:durableId="952904161">
    <w:abstractNumId w:val="6"/>
  </w:num>
  <w:num w:numId="11" w16cid:durableId="177694890">
    <w:abstractNumId w:val="5"/>
  </w:num>
  <w:num w:numId="12" w16cid:durableId="666716864">
    <w:abstractNumId w:val="4"/>
  </w:num>
  <w:num w:numId="13" w16cid:durableId="155341990">
    <w:abstractNumId w:val="8"/>
  </w:num>
  <w:num w:numId="14" w16cid:durableId="2146853262">
    <w:abstractNumId w:val="3"/>
  </w:num>
  <w:num w:numId="15" w16cid:durableId="1166243885">
    <w:abstractNumId w:val="2"/>
  </w:num>
  <w:num w:numId="16" w16cid:durableId="1921793643">
    <w:abstractNumId w:val="1"/>
  </w:num>
  <w:num w:numId="17" w16cid:durableId="1507598225">
    <w:abstractNumId w:val="0"/>
  </w:num>
  <w:num w:numId="18" w16cid:durableId="11037492">
    <w:abstractNumId w:val="14"/>
  </w:num>
  <w:num w:numId="19" w16cid:durableId="970986523">
    <w:abstractNumId w:val="15"/>
  </w:num>
  <w:num w:numId="20" w16cid:durableId="116607909">
    <w:abstractNumId w:val="20"/>
  </w:num>
  <w:num w:numId="21" w16cid:durableId="1277756778">
    <w:abstractNumId w:val="17"/>
  </w:num>
  <w:num w:numId="22" w16cid:durableId="464859046">
    <w:abstractNumId w:val="11"/>
  </w:num>
  <w:num w:numId="23" w16cid:durableId="8404639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C"/>
    <w:rsid w:val="0011618A"/>
    <w:rsid w:val="00181B7C"/>
    <w:rsid w:val="002004F3"/>
    <w:rsid w:val="003F34DE"/>
    <w:rsid w:val="004553FE"/>
    <w:rsid w:val="00466673"/>
    <w:rsid w:val="00550A55"/>
    <w:rsid w:val="00645252"/>
    <w:rsid w:val="006D3D74"/>
    <w:rsid w:val="007227CF"/>
    <w:rsid w:val="007E4B2C"/>
    <w:rsid w:val="0083569A"/>
    <w:rsid w:val="00877697"/>
    <w:rsid w:val="008D61AC"/>
    <w:rsid w:val="0090017F"/>
    <w:rsid w:val="00A9204E"/>
    <w:rsid w:val="00AB6866"/>
    <w:rsid w:val="00B319B5"/>
    <w:rsid w:val="00B74628"/>
    <w:rsid w:val="00BB0400"/>
    <w:rsid w:val="00BE3857"/>
    <w:rsid w:val="00F061F0"/>
    <w:rsid w:val="00F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B98"/>
  <w15:chartTrackingRefBased/>
  <w15:docId w15:val="{4AF97E17-1032-4A57-9870-FCD318FD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8D6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cern.ch/hypertext/WWW/TheProject.html" TargetMode="External"/><Relationship Id="rId13" Type="http://schemas.openxmlformats.org/officeDocument/2006/relationships/hyperlink" Target="https://developer.mozilla.org/en-US/docs/Web/HTTP/Status" TargetMode="External"/><Relationship Id="rId18" Type="http://schemas.openxmlformats.org/officeDocument/2006/relationships/hyperlink" Target="https://www.w3schools.com/html/html_charset.asp" TargetMode="External"/><Relationship Id="rId26" Type="http://schemas.openxmlformats.org/officeDocument/2006/relationships/hyperlink" Target="https://www.w3schools.com/html/html_favicon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html/html_tables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ovingtohttps.com/" TargetMode="External"/><Relationship Id="rId17" Type="http://schemas.openxmlformats.org/officeDocument/2006/relationships/hyperlink" Target="https://www.w3schools.com/html/default.asp" TargetMode="External"/><Relationship Id="rId25" Type="http://schemas.openxmlformats.org/officeDocument/2006/relationships/hyperlink" Target="https://jakearchibald.com/2020/avif-has-land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ML/Quirks_Mode_and_Standards_Mode" TargetMode="External"/><Relationship Id="rId20" Type="http://schemas.openxmlformats.org/officeDocument/2006/relationships/hyperlink" Target="https://www.w3schools.com/html/html_lists.as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ana.org/assignments/message-headers/message-headers.xhtml" TargetMode="External"/><Relationship Id="rId24" Type="http://schemas.openxmlformats.org/officeDocument/2006/relationships/hyperlink" Target="https://developers.google.com/speed/webp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CSS" TargetMode="External"/><Relationship Id="rId23" Type="http://schemas.openxmlformats.org/officeDocument/2006/relationships/hyperlink" Target="https://www.w3schools.com/html/html_images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sszengarden.com/214/" TargetMode="External"/><Relationship Id="rId19" Type="http://schemas.openxmlformats.org/officeDocument/2006/relationships/hyperlink" Target="https://www.w3schools.com/icons/default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developer.mozilla.org/en-US/docs/Web/HTTP/Headers/ETag" TargetMode="External"/><Relationship Id="rId22" Type="http://schemas.openxmlformats.org/officeDocument/2006/relationships/hyperlink" Target="https://www.w3.org/WAI/tutorials/tables/two-headers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_\AppData\Local\Microsoft\Office\16.0\DTS\en-US%7bA6172F49-8B42-42BB-B4E1-15BE55E5607D%7d\%7b90D2CE07-0C78-46D6-8FCE-A94A77FF96E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{90D2CE07-0C78-46D6-8FCE-A94A77FF96E6}tf02786999_win32.dotx</Template>
  <TotalTime>1305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Gallentine</dc:creator>
  <cp:keywords/>
  <dc:description/>
  <cp:lastModifiedBy>Alex Gallentine</cp:lastModifiedBy>
  <cp:revision>10</cp:revision>
  <dcterms:created xsi:type="dcterms:W3CDTF">2025-01-24T19:23:00Z</dcterms:created>
  <dcterms:modified xsi:type="dcterms:W3CDTF">2025-01-31T22:39:00Z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